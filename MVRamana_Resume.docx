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9F" w:rsidRPr="0065019F" w:rsidRDefault="0065019F" w:rsidP="0065019F">
      <w:pPr>
        <w:pStyle w:val="HDCResumeOverviewTitle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65019F">
        <w:rPr>
          <w:rFonts w:ascii="Times New Roman" w:hAnsi="Times New Roman"/>
          <w:color w:val="000000" w:themeColor="text1"/>
          <w:sz w:val="24"/>
          <w:szCs w:val="24"/>
        </w:rPr>
        <w:t>M VENKAT RAMULU</w:t>
      </w:r>
    </w:p>
    <w:p w:rsidR="0065019F" w:rsidRPr="0065019F" w:rsidRDefault="0065019F" w:rsidP="0065019F">
      <w:pPr>
        <w:pStyle w:val="HDCResumeOverviewTitle"/>
        <w:spacing w:before="0" w:after="0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65019F">
        <w:rPr>
          <w:rFonts w:ascii="Times New Roman" w:hAnsi="Times New Roman"/>
          <w:b w:val="0"/>
          <w:color w:val="000000" w:themeColor="text1"/>
          <w:sz w:val="24"/>
          <w:szCs w:val="24"/>
        </w:rPr>
        <w:t>H-No:348/1</w:t>
      </w:r>
    </w:p>
    <w:p w:rsidR="0065019F" w:rsidRPr="0065019F" w:rsidRDefault="0065019F" w:rsidP="0065019F">
      <w:pPr>
        <w:pStyle w:val="HDCResumeOverviewTitle"/>
        <w:spacing w:before="0" w:after="0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65019F">
        <w:rPr>
          <w:rFonts w:ascii="Times New Roman" w:hAnsi="Times New Roman"/>
          <w:b w:val="0"/>
          <w:color w:val="000000" w:themeColor="text1"/>
          <w:sz w:val="24"/>
          <w:szCs w:val="24"/>
        </w:rPr>
        <w:t>Shiridi hills, Anjaiah Nagar,</w:t>
      </w:r>
    </w:p>
    <w:p w:rsidR="0065019F" w:rsidRPr="0065019F" w:rsidRDefault="0065019F" w:rsidP="0065019F">
      <w:pPr>
        <w:pStyle w:val="HDCResumeOverviewTitle"/>
        <w:spacing w:before="0" w:after="0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65019F">
        <w:rPr>
          <w:rFonts w:ascii="Times New Roman" w:hAnsi="Times New Roman"/>
          <w:b w:val="0"/>
          <w:color w:val="000000" w:themeColor="text1"/>
          <w:sz w:val="24"/>
          <w:szCs w:val="24"/>
        </w:rPr>
        <w:t>AllwynColony, Jagatgirigutta,</w:t>
      </w:r>
    </w:p>
    <w:p w:rsidR="0065019F" w:rsidRDefault="0065019F" w:rsidP="0065019F">
      <w:pPr>
        <w:pStyle w:val="HDCResumeOverviewTitle"/>
        <w:spacing w:before="0" w:after="0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65019F">
        <w:rPr>
          <w:rFonts w:ascii="Times New Roman" w:hAnsi="Times New Roman"/>
          <w:b w:val="0"/>
          <w:color w:val="000000" w:themeColor="text1"/>
          <w:sz w:val="24"/>
          <w:szCs w:val="24"/>
        </w:rPr>
        <w:t>Hyderabad, Telangana</w:t>
      </w:r>
    </w:p>
    <w:p w:rsidR="003B6533" w:rsidRDefault="00B8353D" w:rsidP="003B6533">
      <w:pPr>
        <w:pStyle w:val="HDCResumeOverviewTitle"/>
        <w:spacing w:before="0" w:after="0"/>
        <w:jc w:val="right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   </w:t>
      </w:r>
      <w:r w:rsidR="003B6533">
        <w:rPr>
          <w:rFonts w:ascii="Times New Roman" w:hAnsi="Times New Roman"/>
          <w:b w:val="0"/>
          <w:color w:val="000000" w:themeColor="text1"/>
          <w:sz w:val="24"/>
          <w:szCs w:val="24"/>
        </w:rPr>
        <w:t>Email:</w:t>
      </w:r>
      <w:r>
        <w:rPr>
          <w:rFonts w:ascii="Times New Roman" w:hAnsi="Times New Roman"/>
          <w:b w:val="0"/>
          <w:color w:val="000000" w:themeColor="text1"/>
          <w:sz w:val="24"/>
          <w:szCs w:val="24"/>
        </w:rPr>
        <w:t>mvramanasagar@gmail.com</w:t>
      </w:r>
    </w:p>
    <w:p w:rsidR="003B6533" w:rsidRPr="0065019F" w:rsidRDefault="00B8353D" w:rsidP="00B8353D">
      <w:pPr>
        <w:pStyle w:val="HDCResumeOverviewTitle"/>
        <w:spacing w:before="0" w:after="0"/>
        <w:ind w:left="5040" w:firstLine="720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                  </w:t>
      </w:r>
      <w:r w:rsidR="003B6533">
        <w:rPr>
          <w:rFonts w:ascii="Times New Roman" w:hAnsi="Times New Roman"/>
          <w:b w:val="0"/>
          <w:color w:val="000000" w:themeColor="text1"/>
          <w:sz w:val="24"/>
          <w:szCs w:val="24"/>
        </w:rPr>
        <w:t>Contact:9640147363</w:t>
      </w:r>
    </w:p>
    <w:p w:rsidR="005039A9" w:rsidRPr="00A50D4D" w:rsidRDefault="005039A9" w:rsidP="003C7EF4">
      <w:pPr>
        <w:pStyle w:val="HDCResumeOverviewTitle"/>
        <w:spacing w:after="120"/>
        <w:rPr>
          <w:rFonts w:ascii="Times New Roman" w:hAnsi="Times New Roman"/>
          <w:color w:val="000080"/>
          <w:sz w:val="22"/>
          <w:szCs w:val="22"/>
        </w:rPr>
      </w:pPr>
      <w:r w:rsidRPr="00A50D4D">
        <w:rPr>
          <w:rFonts w:ascii="Times New Roman" w:hAnsi="Times New Roman"/>
          <w:color w:val="000080"/>
          <w:sz w:val="22"/>
          <w:szCs w:val="22"/>
        </w:rPr>
        <w:t>-------------------------------------------------------------------------------------------------------------------------------------------</w:t>
      </w:r>
    </w:p>
    <w:p w:rsidR="00E878F0" w:rsidRDefault="00E878F0" w:rsidP="00E878F0">
      <w:pPr>
        <w:pStyle w:val="Heading6"/>
        <w:numPr>
          <w:ilvl w:val="0"/>
          <w:numId w:val="0"/>
        </w:numPr>
        <w:shd w:val="clear" w:color="auto" w:fill="E6E6E6"/>
        <w:rPr>
          <w:b/>
        </w:rPr>
      </w:pPr>
      <w:r>
        <w:rPr>
          <w:b/>
        </w:rPr>
        <w:t>OBJECTIVE</w:t>
      </w:r>
    </w:p>
    <w:p w:rsidR="00AB4C4A" w:rsidRDefault="00AB4C4A" w:rsidP="003C7EF4">
      <w:pPr>
        <w:spacing w:line="360" w:lineRule="auto"/>
        <w:ind w:firstLine="709"/>
        <w:jc w:val="both"/>
        <w:rPr>
          <w:rFonts w:cs="Times New Roman"/>
          <w:sz w:val="22"/>
          <w:szCs w:val="22"/>
        </w:rPr>
      </w:pPr>
    </w:p>
    <w:p w:rsidR="003C7EF4" w:rsidRDefault="004C7755" w:rsidP="003C7EF4">
      <w:pPr>
        <w:spacing w:line="360" w:lineRule="auto"/>
        <w:ind w:firstLine="709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To reach the pinnacle in whatever I do and work in a creative and challenging environment where there is scope for upgrading skills and knowledge and actively </w:t>
      </w:r>
      <w:r w:rsidR="00874DB0">
        <w:rPr>
          <w:rFonts w:cs="Times New Roman"/>
          <w:sz w:val="22"/>
          <w:szCs w:val="22"/>
        </w:rPr>
        <w:t>involved</w:t>
      </w:r>
      <w:r>
        <w:rPr>
          <w:rFonts w:cs="Times New Roman"/>
          <w:sz w:val="22"/>
          <w:szCs w:val="22"/>
        </w:rPr>
        <w:t xml:space="preserve"> in the growth of the organization</w:t>
      </w:r>
      <w:r w:rsidR="003C7EF4" w:rsidRPr="00D951AE">
        <w:rPr>
          <w:rFonts w:cs="Times New Roman"/>
          <w:sz w:val="22"/>
          <w:szCs w:val="22"/>
        </w:rPr>
        <w:t>.</w:t>
      </w:r>
    </w:p>
    <w:p w:rsidR="00874DB0" w:rsidRPr="00D951AE" w:rsidRDefault="00874DB0" w:rsidP="003C7EF4">
      <w:pPr>
        <w:spacing w:line="360" w:lineRule="auto"/>
        <w:ind w:firstLine="709"/>
        <w:jc w:val="both"/>
        <w:rPr>
          <w:rFonts w:cs="Times New Roman"/>
          <w:sz w:val="22"/>
          <w:szCs w:val="22"/>
        </w:rPr>
      </w:pPr>
    </w:p>
    <w:p w:rsidR="00E878F0" w:rsidRDefault="00E878F0" w:rsidP="00E878F0">
      <w:pPr>
        <w:pStyle w:val="Heading6"/>
        <w:numPr>
          <w:ilvl w:val="0"/>
          <w:numId w:val="0"/>
        </w:numPr>
        <w:shd w:val="clear" w:color="auto" w:fill="E6E6E6"/>
        <w:rPr>
          <w:b/>
        </w:rPr>
      </w:pPr>
      <w:r>
        <w:rPr>
          <w:b/>
        </w:rPr>
        <w:t>EDUCATION DETAILS</w:t>
      </w:r>
    </w:p>
    <w:p w:rsidR="003C7EF4" w:rsidRDefault="00720ED4" w:rsidP="00720ED4">
      <w:pPr>
        <w:pStyle w:val="BodyText"/>
        <w:numPr>
          <w:ilvl w:val="0"/>
          <w:numId w:val="9"/>
        </w:numPr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APPRENTICE:</w:t>
      </w:r>
    </w:p>
    <w:p w:rsidR="00720ED4" w:rsidRDefault="00720ED4" w:rsidP="00720ED4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Department        :    Maintanance Dept</w:t>
      </w:r>
    </w:p>
    <w:p w:rsidR="00720ED4" w:rsidRDefault="00720ED4" w:rsidP="00720ED4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Company           :    Surya latha textiles LTD.</w:t>
      </w:r>
    </w:p>
    <w:p w:rsidR="00720ED4" w:rsidRDefault="00720ED4" w:rsidP="00720ED4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Duration             :    2000-2001</w:t>
      </w:r>
    </w:p>
    <w:p w:rsidR="00720ED4" w:rsidRDefault="00720ED4" w:rsidP="00720ED4">
      <w:pPr>
        <w:pStyle w:val="BodyText"/>
        <w:numPr>
          <w:ilvl w:val="0"/>
          <w:numId w:val="9"/>
        </w:numPr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ITI</w:t>
      </w:r>
    </w:p>
    <w:p w:rsidR="00103216" w:rsidRDefault="00103216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Trade                 :      Fitter</w:t>
      </w:r>
    </w:p>
    <w:p w:rsidR="00103216" w:rsidRDefault="00103216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Board                :      Technical Education</w:t>
      </w:r>
    </w:p>
    <w:p w:rsidR="00103216" w:rsidRDefault="00103216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Institute             :      District Level Training Center MBNR</w:t>
      </w:r>
    </w:p>
    <w:p w:rsidR="00103216" w:rsidRDefault="00103216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Duration            :       1993-1995</w:t>
      </w:r>
    </w:p>
    <w:p w:rsidR="00720ED4" w:rsidRPr="00103216" w:rsidRDefault="00720ED4" w:rsidP="00720ED4">
      <w:pPr>
        <w:pStyle w:val="BodyText"/>
        <w:numPr>
          <w:ilvl w:val="0"/>
          <w:numId w:val="9"/>
        </w:numPr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jc w:val="both"/>
        <w:rPr>
          <w:rStyle w:val="html0020preformattedchar"/>
          <w:rFonts w:cs="Times New Roman"/>
          <w:color w:val="00000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SSC</w:t>
      </w:r>
    </w:p>
    <w:p w:rsidR="00103216" w:rsidRDefault="00103216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 xml:space="preserve">Board                 :      </w:t>
      </w:r>
      <w:r w:rsidR="00CF70F3">
        <w:rPr>
          <w:rStyle w:val="html0020preformattedchar"/>
          <w:rFonts w:cs="Times New Roman"/>
          <w:b w:val="0"/>
          <w:sz w:val="22"/>
          <w:szCs w:val="22"/>
        </w:rPr>
        <w:t>Board Of Secondary Education, AP</w:t>
      </w:r>
    </w:p>
    <w:p w:rsidR="00CF70F3" w:rsidRDefault="00CF70F3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b w:val="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Percentage          :     75%</w:t>
      </w:r>
    </w:p>
    <w:p w:rsidR="00CF70F3" w:rsidRPr="00720ED4" w:rsidRDefault="00CF70F3" w:rsidP="00103216">
      <w:pPr>
        <w:pStyle w:val="BodyText"/>
        <w:tabs>
          <w:tab w:val="left" w:pos="1333"/>
          <w:tab w:val="left" w:pos="4310"/>
          <w:tab w:val="left" w:pos="7003"/>
          <w:tab w:val="left" w:pos="8454"/>
          <w:tab w:val="left" w:pos="8846"/>
        </w:tabs>
        <w:spacing w:line="360" w:lineRule="auto"/>
        <w:ind w:left="1434"/>
        <w:jc w:val="both"/>
        <w:rPr>
          <w:rStyle w:val="html0020preformattedchar"/>
          <w:rFonts w:cs="Times New Roman"/>
          <w:color w:val="000000"/>
          <w:sz w:val="22"/>
          <w:szCs w:val="22"/>
        </w:rPr>
      </w:pPr>
      <w:r>
        <w:rPr>
          <w:rStyle w:val="html0020preformattedchar"/>
          <w:rFonts w:cs="Times New Roman"/>
          <w:b w:val="0"/>
          <w:sz w:val="22"/>
          <w:szCs w:val="22"/>
        </w:rPr>
        <w:t>Year of pass       :      1993</w:t>
      </w:r>
    </w:p>
    <w:p w:rsidR="003C7EF4" w:rsidRDefault="003C7EF4" w:rsidP="003C7EF4">
      <w:pPr>
        <w:spacing w:line="240" w:lineRule="exact"/>
        <w:jc w:val="both"/>
        <w:rPr>
          <w:rFonts w:cs="Times New Roman"/>
          <w:caps/>
          <w:color w:val="000000"/>
          <w:sz w:val="22"/>
          <w:szCs w:val="22"/>
        </w:rPr>
      </w:pPr>
    </w:p>
    <w:p w:rsidR="007A5747" w:rsidRDefault="007A5747" w:rsidP="007A5747">
      <w:pPr>
        <w:pStyle w:val="Heading6"/>
        <w:numPr>
          <w:ilvl w:val="0"/>
          <w:numId w:val="0"/>
        </w:numPr>
        <w:shd w:val="clear" w:color="auto" w:fill="E6E6E6"/>
        <w:rPr>
          <w:b/>
        </w:rPr>
      </w:pPr>
      <w:r>
        <w:rPr>
          <w:b/>
        </w:rPr>
        <w:t>STRENGTHS</w:t>
      </w:r>
    </w:p>
    <w:p w:rsidR="003C7EF4" w:rsidRDefault="003C7EF4" w:rsidP="003C7EF4">
      <w:pPr>
        <w:spacing w:line="360" w:lineRule="auto"/>
        <w:jc w:val="both"/>
        <w:rPr>
          <w:rStyle w:val="html0020preformattedchar"/>
          <w:color w:val="000000"/>
        </w:rPr>
      </w:pPr>
    </w:p>
    <w:p w:rsidR="00BD7091" w:rsidRPr="00BD7091" w:rsidRDefault="00BD7091" w:rsidP="003C7EF4">
      <w:pPr>
        <w:pStyle w:val="ListParagraph"/>
        <w:numPr>
          <w:ilvl w:val="0"/>
          <w:numId w:val="2"/>
        </w:numPr>
        <w:spacing w:line="100" w:lineRule="atLeast"/>
        <w:ind w:left="714" w:hanging="357"/>
        <w:jc w:val="both"/>
        <w:rPr>
          <w:rStyle w:val="html0020preformattedchar"/>
          <w:rFonts w:ascii="Times New Roman" w:hAnsi="Times New Roman" w:cs="Times New Roman"/>
          <w:b/>
          <w:color w:val="000000"/>
        </w:rPr>
      </w:pPr>
      <w:r>
        <w:rPr>
          <w:rStyle w:val="html0020preformattedchar"/>
          <w:rFonts w:ascii="Times New Roman" w:hAnsi="Times New Roman" w:cs="Times New Roman"/>
          <w:color w:val="000000"/>
        </w:rPr>
        <w:t>Self motivation and ability to motivate others</w:t>
      </w:r>
    </w:p>
    <w:p w:rsidR="003C7EF4" w:rsidRPr="00BD7091" w:rsidRDefault="00BD7091" w:rsidP="003C7EF4">
      <w:pPr>
        <w:pStyle w:val="ListParagraph"/>
        <w:numPr>
          <w:ilvl w:val="0"/>
          <w:numId w:val="2"/>
        </w:numPr>
        <w:spacing w:line="100" w:lineRule="atLeast"/>
        <w:ind w:left="714" w:hanging="357"/>
        <w:jc w:val="both"/>
        <w:rPr>
          <w:rStyle w:val="html0020preformattedchar"/>
          <w:rFonts w:ascii="Times New Roman" w:hAnsi="Times New Roman" w:cs="Times New Roman"/>
          <w:b/>
          <w:color w:val="000000"/>
        </w:rPr>
      </w:pPr>
      <w:r>
        <w:rPr>
          <w:rStyle w:val="html0020preformattedchar"/>
          <w:rFonts w:ascii="Times New Roman" w:hAnsi="Times New Roman" w:cs="Times New Roman"/>
          <w:color w:val="000000"/>
        </w:rPr>
        <w:t>Enjoy to learn new methods, ideas and putting them into practice.</w:t>
      </w:r>
    </w:p>
    <w:p w:rsidR="00BD7091" w:rsidRPr="00BD7091" w:rsidRDefault="00BD7091" w:rsidP="003C7EF4">
      <w:pPr>
        <w:pStyle w:val="ListParagraph"/>
        <w:numPr>
          <w:ilvl w:val="0"/>
          <w:numId w:val="2"/>
        </w:numPr>
        <w:spacing w:line="100" w:lineRule="atLeast"/>
        <w:ind w:left="714" w:hanging="357"/>
        <w:jc w:val="both"/>
        <w:rPr>
          <w:rStyle w:val="html0020preformattedchar"/>
          <w:rFonts w:ascii="Times New Roman" w:hAnsi="Times New Roman" w:cs="Times New Roman"/>
          <w:b/>
          <w:color w:val="000000"/>
        </w:rPr>
      </w:pPr>
      <w:r>
        <w:rPr>
          <w:rStyle w:val="html0020preformattedchar"/>
          <w:rFonts w:ascii="Times New Roman" w:hAnsi="Times New Roman" w:cs="Times New Roman"/>
          <w:color w:val="000000"/>
        </w:rPr>
        <w:t>Sincere hard working</w:t>
      </w:r>
    </w:p>
    <w:p w:rsidR="00BD7091" w:rsidRPr="00BD7091" w:rsidRDefault="00BD7091" w:rsidP="003C7EF4">
      <w:pPr>
        <w:pStyle w:val="ListParagraph"/>
        <w:numPr>
          <w:ilvl w:val="0"/>
          <w:numId w:val="2"/>
        </w:numPr>
        <w:spacing w:line="100" w:lineRule="atLeast"/>
        <w:ind w:left="714" w:hanging="357"/>
        <w:jc w:val="both"/>
        <w:rPr>
          <w:rStyle w:val="html0020preformattedchar"/>
          <w:rFonts w:ascii="Times New Roman" w:hAnsi="Times New Roman" w:cs="Times New Roman"/>
          <w:b/>
          <w:color w:val="000000"/>
        </w:rPr>
      </w:pPr>
      <w:r>
        <w:rPr>
          <w:rStyle w:val="html0020preformattedchar"/>
          <w:rFonts w:ascii="Times New Roman" w:hAnsi="Times New Roman" w:cs="Times New Roman"/>
          <w:color w:val="000000"/>
        </w:rPr>
        <w:t>Quickly adaptable any kind of environment.</w:t>
      </w:r>
    </w:p>
    <w:p w:rsidR="003C7EF4" w:rsidRPr="007A5747" w:rsidRDefault="007A5747" w:rsidP="007A5747">
      <w:pPr>
        <w:pStyle w:val="Heading6"/>
        <w:numPr>
          <w:ilvl w:val="0"/>
          <w:numId w:val="0"/>
        </w:numPr>
        <w:shd w:val="clear" w:color="auto" w:fill="E6E6E6"/>
        <w:rPr>
          <w:b/>
        </w:rPr>
      </w:pPr>
      <w:r>
        <w:rPr>
          <w:b/>
        </w:rPr>
        <w:lastRenderedPageBreak/>
        <w:t>WORK EXPERIANCE</w:t>
      </w:r>
    </w:p>
    <w:p w:rsidR="00531FE2" w:rsidRPr="004703AC" w:rsidRDefault="00466C15" w:rsidP="004703AC">
      <w:pPr>
        <w:pStyle w:val="ListParagraph"/>
        <w:keepNext/>
        <w:numPr>
          <w:ilvl w:val="0"/>
          <w:numId w:val="10"/>
        </w:numPr>
        <w:spacing w:line="360" w:lineRule="auto"/>
        <w:rPr>
          <w:rFonts w:cs="Times New Roman"/>
        </w:rPr>
      </w:pPr>
      <w:r w:rsidRPr="004703AC">
        <w:rPr>
          <w:rFonts w:cs="Times New Roman"/>
        </w:rPr>
        <w:t>Worked in COGENT GLASS PAC LTD as IS machine operator</w:t>
      </w:r>
      <w:r w:rsidR="00960188">
        <w:rPr>
          <w:rFonts w:cs="Times New Roman"/>
        </w:rPr>
        <w:t xml:space="preserve"> </w:t>
      </w:r>
      <w:r w:rsidRPr="004703AC">
        <w:rPr>
          <w:rFonts w:cs="Times New Roman"/>
        </w:rPr>
        <w:t xml:space="preserve"> from 2013 -2014 at MahaboobNagar.</w:t>
      </w:r>
    </w:p>
    <w:p w:rsidR="00C50587" w:rsidRPr="004703AC" w:rsidRDefault="00C50587" w:rsidP="004703AC">
      <w:pPr>
        <w:pStyle w:val="ListParagraph"/>
        <w:keepNext/>
        <w:numPr>
          <w:ilvl w:val="0"/>
          <w:numId w:val="10"/>
        </w:numPr>
        <w:spacing w:line="360" w:lineRule="auto"/>
        <w:rPr>
          <w:rFonts w:cs="Times New Roman"/>
        </w:rPr>
      </w:pPr>
      <w:r w:rsidRPr="004703AC">
        <w:rPr>
          <w:rFonts w:cs="Times New Roman"/>
        </w:rPr>
        <w:t xml:space="preserve">Worked in AGI GLASS PAC company as IS machine operator </w:t>
      </w:r>
      <w:r w:rsidR="00960188">
        <w:rPr>
          <w:rFonts w:cs="Times New Roman"/>
        </w:rPr>
        <w:t xml:space="preserve"> </w:t>
      </w:r>
      <w:r w:rsidRPr="004703AC">
        <w:rPr>
          <w:rFonts w:cs="Times New Roman"/>
        </w:rPr>
        <w:t>from 2002-2013 at Borabonda, Hyd</w:t>
      </w:r>
    </w:p>
    <w:p w:rsidR="005F20B0" w:rsidRPr="005F20B0" w:rsidRDefault="00C50587" w:rsidP="005F20B0">
      <w:pPr>
        <w:pStyle w:val="ListParagraph"/>
        <w:keepNext/>
        <w:numPr>
          <w:ilvl w:val="0"/>
          <w:numId w:val="10"/>
        </w:numPr>
        <w:spacing w:line="360" w:lineRule="auto"/>
        <w:rPr>
          <w:rFonts w:cs="Times New Roman"/>
        </w:rPr>
      </w:pPr>
      <w:r w:rsidRPr="004703AC">
        <w:rPr>
          <w:rFonts w:cs="Times New Roman"/>
        </w:rPr>
        <w:t>Worked in GPL PVT LTD construction company as</w:t>
      </w:r>
      <w:r w:rsidR="005F20B0">
        <w:rPr>
          <w:rFonts w:cs="Times New Roman"/>
        </w:rPr>
        <w:t xml:space="preserve"> Civil Supervisor </w:t>
      </w:r>
      <w:r w:rsidR="00960188">
        <w:rPr>
          <w:rFonts w:cs="Times New Roman"/>
        </w:rPr>
        <w:t xml:space="preserve"> </w:t>
      </w:r>
      <w:r w:rsidR="005F20B0">
        <w:rPr>
          <w:rFonts w:cs="Times New Roman"/>
        </w:rPr>
        <w:t>from 1996-1999</w:t>
      </w:r>
      <w:r w:rsidRPr="004703AC">
        <w:rPr>
          <w:rFonts w:cs="Times New Roman"/>
        </w:rPr>
        <w:t>.</w:t>
      </w:r>
    </w:p>
    <w:p w:rsidR="00C50587" w:rsidRPr="004703AC" w:rsidRDefault="00C50587" w:rsidP="004703AC">
      <w:pPr>
        <w:pStyle w:val="ListParagraph"/>
        <w:keepNext/>
        <w:numPr>
          <w:ilvl w:val="0"/>
          <w:numId w:val="10"/>
        </w:numPr>
        <w:spacing w:line="360" w:lineRule="auto"/>
        <w:rPr>
          <w:rFonts w:cs="Times New Roman"/>
        </w:rPr>
      </w:pPr>
      <w:r w:rsidRPr="004703AC">
        <w:rPr>
          <w:rFonts w:cs="Times New Roman"/>
        </w:rPr>
        <w:t>Previously worked in PITTI  LAMINATIONS PVT LTD from 1995-1996 as Quality Control Inspector at Nandigaam Mahabub Nagar (Dist).</w:t>
      </w:r>
    </w:p>
    <w:p w:rsidR="00C50587" w:rsidRDefault="00C50587" w:rsidP="003C7EF4">
      <w:pPr>
        <w:keepNext/>
        <w:spacing w:line="360" w:lineRule="auto"/>
        <w:rPr>
          <w:rFonts w:cs="Times New Roman"/>
          <w:sz w:val="22"/>
          <w:szCs w:val="22"/>
        </w:rPr>
      </w:pPr>
    </w:p>
    <w:p w:rsidR="003C7EF4" w:rsidRDefault="004C4017" w:rsidP="003C7EF4">
      <w:pPr>
        <w:pStyle w:val="Heading6"/>
        <w:numPr>
          <w:ilvl w:val="0"/>
          <w:numId w:val="0"/>
        </w:numPr>
        <w:shd w:val="clear" w:color="auto" w:fill="E6E6E6"/>
        <w:rPr>
          <w:b/>
        </w:rPr>
      </w:pPr>
      <w:r>
        <w:rPr>
          <w:b/>
        </w:rPr>
        <w:t>PERSONAL PROFILE</w:t>
      </w:r>
    </w:p>
    <w:p w:rsidR="003C7EF4" w:rsidRDefault="003C7EF4" w:rsidP="003C7EF4">
      <w:pPr>
        <w:ind w:right="101"/>
        <w:jc w:val="both"/>
        <w:rPr>
          <w:rFonts w:ascii="Calibri" w:hAnsi="Calibri"/>
          <w:b/>
        </w:rPr>
      </w:pPr>
    </w:p>
    <w:p w:rsidR="00C12DA8" w:rsidRDefault="006B6EE1" w:rsidP="00311E71">
      <w:pPr>
        <w:spacing w:line="360" w:lineRule="auto"/>
      </w:pPr>
      <w:r>
        <w:t>Father’s Name</w:t>
      </w:r>
      <w:r>
        <w:tab/>
      </w:r>
      <w:r>
        <w:tab/>
        <w:t>:</w:t>
      </w:r>
      <w:r>
        <w:tab/>
        <w:t>M Rama Krishaniah</w:t>
      </w:r>
    </w:p>
    <w:p w:rsidR="006B6EE1" w:rsidRDefault="006B6EE1" w:rsidP="00311E71">
      <w:pPr>
        <w:spacing w:line="360" w:lineRule="auto"/>
      </w:pPr>
      <w:r>
        <w:t>Date of Birth</w:t>
      </w:r>
      <w:r>
        <w:tab/>
      </w:r>
      <w:r>
        <w:tab/>
        <w:t>:</w:t>
      </w:r>
      <w:r>
        <w:tab/>
        <w:t>03-05-1978</w:t>
      </w:r>
    </w:p>
    <w:p w:rsidR="006B6EE1" w:rsidRDefault="006B6EE1" w:rsidP="00311E71">
      <w:pPr>
        <w:spacing w:line="360" w:lineRule="auto"/>
      </w:pPr>
      <w:r>
        <w:t>Nationality</w:t>
      </w:r>
      <w:r>
        <w:tab/>
      </w:r>
      <w:r>
        <w:tab/>
        <w:t>:</w:t>
      </w:r>
      <w:r>
        <w:tab/>
        <w:t>Indian</w:t>
      </w:r>
    </w:p>
    <w:p w:rsidR="006B6EE1" w:rsidRDefault="006B6EE1" w:rsidP="00311E71">
      <w:pPr>
        <w:spacing w:line="360" w:lineRule="auto"/>
      </w:pPr>
      <w:r>
        <w:t>Marital Status</w:t>
      </w:r>
      <w:r>
        <w:tab/>
      </w:r>
      <w:r>
        <w:tab/>
        <w:t>:</w:t>
      </w:r>
      <w:r>
        <w:tab/>
        <w:t>Married</w:t>
      </w:r>
    </w:p>
    <w:p w:rsidR="006B6EE1" w:rsidRDefault="006B6EE1" w:rsidP="00311E71">
      <w:pPr>
        <w:spacing w:line="360" w:lineRule="auto"/>
      </w:pPr>
      <w:r>
        <w:t>Religion</w:t>
      </w:r>
      <w:r>
        <w:tab/>
      </w:r>
      <w:r>
        <w:tab/>
        <w:t>:</w:t>
      </w:r>
      <w:r>
        <w:tab/>
        <w:t>Hindu</w:t>
      </w:r>
    </w:p>
    <w:p w:rsidR="006B6EE1" w:rsidRDefault="006B6EE1" w:rsidP="00311E71">
      <w:pPr>
        <w:spacing w:line="360" w:lineRule="auto"/>
      </w:pPr>
      <w:r>
        <w:t>Languages Known</w:t>
      </w:r>
      <w:r>
        <w:tab/>
        <w:t>:</w:t>
      </w:r>
      <w:r>
        <w:tab/>
        <w:t>English, Hindi and Telugu</w:t>
      </w:r>
    </w:p>
    <w:p w:rsidR="006B6EE1" w:rsidRDefault="006B6EE1"/>
    <w:p w:rsidR="006B6EE1" w:rsidRDefault="006B6EE1"/>
    <w:p w:rsidR="00AD6126" w:rsidRDefault="00AD6126"/>
    <w:p w:rsidR="00AD6126" w:rsidRDefault="00AD6126"/>
    <w:p w:rsidR="00AD6126" w:rsidRDefault="00AD6126"/>
    <w:p w:rsidR="00AD6126" w:rsidRDefault="00AD6126" w:rsidP="004E0411">
      <w:pPr>
        <w:ind w:firstLine="720"/>
      </w:pPr>
      <w:r>
        <w:t>I hereby declare that the above information particulars are true correct to the best of my knowledge and belief.</w:t>
      </w:r>
    </w:p>
    <w:p w:rsidR="00AD6126" w:rsidRDefault="00AD6126"/>
    <w:p w:rsidR="00AD6126" w:rsidRDefault="00AD6126"/>
    <w:p w:rsidR="00AD6126" w:rsidRDefault="00AD6126" w:rsidP="00AD6126">
      <w:pPr>
        <w:jc w:val="right"/>
      </w:pPr>
      <w:r>
        <w:t>Yours Sincerely</w:t>
      </w:r>
    </w:p>
    <w:p w:rsidR="00AD6126" w:rsidRDefault="00F91F0C" w:rsidP="00AD6126">
      <w:pPr>
        <w:jc w:val="right"/>
      </w:pPr>
      <w:r>
        <w:t xml:space="preserve">(VENKAT RAMULU </w:t>
      </w:r>
      <w:r w:rsidR="00AD6126">
        <w:t xml:space="preserve"> M</w:t>
      </w:r>
      <w:r>
        <w:t>)</w:t>
      </w:r>
    </w:p>
    <w:sectPr w:rsidR="00AD6126" w:rsidSect="00B10F3E">
      <w:pgSz w:w="12240" w:h="15840"/>
      <w:pgMar w:top="1440" w:right="1008" w:bottom="777" w:left="1008" w:header="720" w:footer="720" w:gutter="0"/>
      <w:cols w:space="72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C58" w:rsidRDefault="00082C58" w:rsidP="00B10F3E">
      <w:r>
        <w:separator/>
      </w:r>
    </w:p>
  </w:endnote>
  <w:endnote w:type="continuationSeparator" w:id="0">
    <w:p w:rsidR="00082C58" w:rsidRDefault="00082C58" w:rsidP="00B1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C58" w:rsidRDefault="00082C58" w:rsidP="00B10F3E">
      <w:r>
        <w:separator/>
      </w:r>
    </w:p>
  </w:footnote>
  <w:footnote w:type="continuationSeparator" w:id="0">
    <w:p w:rsidR="00082C58" w:rsidRDefault="00082C58" w:rsidP="00B10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5"/>
    <w:multiLevelType w:val="multilevel"/>
    <w:tmpl w:val="00000005"/>
    <w:name w:val="WFNum2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395737042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>
    <w:nsid w:val="31677E8A"/>
    <w:multiLevelType w:val="hybridMultilevel"/>
    <w:tmpl w:val="96A481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1F86"/>
    <w:multiLevelType w:val="hybridMultilevel"/>
    <w:tmpl w:val="22E03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C1543A"/>
    <w:multiLevelType w:val="hybridMultilevel"/>
    <w:tmpl w:val="0B0C4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116B10"/>
    <w:multiLevelType w:val="hybridMultilevel"/>
    <w:tmpl w:val="40A8FAF4"/>
    <w:lvl w:ilvl="0" w:tplc="0809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4CB21343"/>
    <w:multiLevelType w:val="multilevel"/>
    <w:tmpl w:val="3ECCA9B4"/>
    <w:lvl w:ilvl="0">
      <w:start w:val="1"/>
      <w:numFmt w:val="bullet"/>
      <w:lvlText w:val=""/>
      <w:lvlJc w:val="left"/>
      <w:pPr>
        <w:tabs>
          <w:tab w:val="num" w:pos="4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8">
    <w:nsid w:val="56931C6F"/>
    <w:multiLevelType w:val="hybridMultilevel"/>
    <w:tmpl w:val="11D694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04D22"/>
    <w:multiLevelType w:val="hybridMultilevel"/>
    <w:tmpl w:val="995E30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EF4"/>
    <w:rsid w:val="00082C58"/>
    <w:rsid w:val="000E53FF"/>
    <w:rsid w:val="00103216"/>
    <w:rsid w:val="00157DE1"/>
    <w:rsid w:val="002A1D09"/>
    <w:rsid w:val="00311E71"/>
    <w:rsid w:val="00320E29"/>
    <w:rsid w:val="003B6533"/>
    <w:rsid w:val="003C7EF4"/>
    <w:rsid w:val="00466C15"/>
    <w:rsid w:val="004703AC"/>
    <w:rsid w:val="004C0178"/>
    <w:rsid w:val="004C4017"/>
    <w:rsid w:val="004C7755"/>
    <w:rsid w:val="004E0411"/>
    <w:rsid w:val="005039A9"/>
    <w:rsid w:val="00531FE2"/>
    <w:rsid w:val="005A2E4A"/>
    <w:rsid w:val="005A6F37"/>
    <w:rsid w:val="005F20B0"/>
    <w:rsid w:val="0065019F"/>
    <w:rsid w:val="006B6EE1"/>
    <w:rsid w:val="006C0384"/>
    <w:rsid w:val="00720ED4"/>
    <w:rsid w:val="007A5747"/>
    <w:rsid w:val="00806A26"/>
    <w:rsid w:val="00816674"/>
    <w:rsid w:val="00823645"/>
    <w:rsid w:val="00874DB0"/>
    <w:rsid w:val="008E30E9"/>
    <w:rsid w:val="00960188"/>
    <w:rsid w:val="00964774"/>
    <w:rsid w:val="00A50D4D"/>
    <w:rsid w:val="00AB4C4A"/>
    <w:rsid w:val="00AD6126"/>
    <w:rsid w:val="00B10F3E"/>
    <w:rsid w:val="00B8353D"/>
    <w:rsid w:val="00BD7091"/>
    <w:rsid w:val="00C12DA8"/>
    <w:rsid w:val="00C50587"/>
    <w:rsid w:val="00CF70F3"/>
    <w:rsid w:val="00E878F0"/>
    <w:rsid w:val="00EA4159"/>
    <w:rsid w:val="00F9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F4"/>
    <w:pPr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val="en-US" w:eastAsia="ar-SA"/>
    </w:rPr>
  </w:style>
  <w:style w:type="paragraph" w:styleId="Heading6">
    <w:name w:val="heading 6"/>
    <w:basedOn w:val="Normal"/>
    <w:next w:val="BodyText"/>
    <w:link w:val="Heading6Char"/>
    <w:qFormat/>
    <w:rsid w:val="003C7EF4"/>
    <w:pPr>
      <w:keepNext/>
      <w:numPr>
        <w:ilvl w:val="5"/>
        <w:numId w:val="1"/>
      </w:numPr>
      <w:tabs>
        <w:tab w:val="left" w:pos="6480"/>
        <w:tab w:val="left" w:pos="6570"/>
      </w:tabs>
      <w:jc w:val="both"/>
      <w:outlineLvl w:val="5"/>
    </w:pPr>
    <w:rPr>
      <w:rFonts w:ascii="Arial" w:hAnsi="Arial" w:cs="Arial"/>
      <w:i/>
      <w:iCs/>
      <w:color w:val="3366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C7EF4"/>
    <w:rPr>
      <w:rFonts w:ascii="Arial" w:eastAsia="Times New Roman" w:hAnsi="Arial" w:cs="Arial"/>
      <w:i/>
      <w:iCs/>
      <w:color w:val="3366FF"/>
      <w:kern w:val="1"/>
      <w:sz w:val="20"/>
      <w:szCs w:val="20"/>
      <w:lang w:val="en-US" w:eastAsia="ar-SA"/>
    </w:rPr>
  </w:style>
  <w:style w:type="character" w:customStyle="1" w:styleId="html0020preformattedchar">
    <w:name w:val="html_0020preformatted__char"/>
    <w:basedOn w:val="DefaultParagraphFont"/>
    <w:rsid w:val="003C7EF4"/>
  </w:style>
  <w:style w:type="paragraph" w:styleId="BodyText">
    <w:name w:val="Body Text"/>
    <w:basedOn w:val="Normal"/>
    <w:link w:val="BodyTextChar"/>
    <w:rsid w:val="003C7EF4"/>
    <w:pPr>
      <w:spacing w:after="120"/>
    </w:pPr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3C7EF4"/>
    <w:rPr>
      <w:rFonts w:ascii="Times New Roman" w:eastAsia="Times New Roman" w:hAnsi="Times New Roman" w:cs="Mangal"/>
      <w:b/>
      <w:bCs/>
      <w:kern w:val="1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rsid w:val="003C7EF4"/>
    <w:pPr>
      <w:suppressLineNumbers/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C7EF4"/>
    <w:rPr>
      <w:rFonts w:ascii="Times New Roman" w:eastAsia="Times New Roman" w:hAnsi="Times New Roman" w:cs="Mangal"/>
      <w:kern w:val="1"/>
      <w:sz w:val="20"/>
      <w:szCs w:val="20"/>
      <w:lang w:val="en-US" w:eastAsia="ar-SA"/>
    </w:rPr>
  </w:style>
  <w:style w:type="paragraph" w:customStyle="1" w:styleId="Cog-body">
    <w:name w:val="Cog-body"/>
    <w:basedOn w:val="Normal"/>
    <w:rsid w:val="003C7EF4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EF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Normal11pt">
    <w:name w:val="Normal + 11 pt"/>
    <w:basedOn w:val="Normal"/>
    <w:rsid w:val="003C7EF4"/>
    <w:pPr>
      <w:tabs>
        <w:tab w:val="left" w:pos="1908"/>
      </w:tabs>
      <w:jc w:val="both"/>
    </w:pPr>
    <w:rPr>
      <w:sz w:val="22"/>
      <w:szCs w:val="22"/>
    </w:rPr>
  </w:style>
  <w:style w:type="paragraph" w:customStyle="1" w:styleId="HDCResumeOverviewTitle">
    <w:name w:val="HDC Resume Overview Title"/>
    <w:rsid w:val="003C7EF4"/>
    <w:pPr>
      <w:suppressAutoHyphens/>
      <w:spacing w:before="240" w:after="240" w:line="240" w:lineRule="auto"/>
    </w:pPr>
    <w:rPr>
      <w:rFonts w:ascii="Arial" w:eastAsia="Times New Roman" w:hAnsi="Arial" w:cs="Times New Roman"/>
      <w:b/>
      <w:kern w:val="1"/>
      <w:sz w:val="28"/>
      <w:szCs w:val="20"/>
      <w:lang w:val="en-US" w:eastAsia="ar-SA"/>
    </w:rPr>
  </w:style>
  <w:style w:type="paragraph" w:customStyle="1" w:styleId="HDCResumeName">
    <w:name w:val="HDC Resume Name"/>
    <w:rsid w:val="003C7EF4"/>
    <w:pPr>
      <w:suppressAutoHyphens/>
      <w:spacing w:after="480" w:line="240" w:lineRule="auto"/>
      <w:jc w:val="center"/>
    </w:pPr>
    <w:rPr>
      <w:rFonts w:ascii="Arial" w:eastAsia="Times New Roman" w:hAnsi="Arial" w:cs="Times New Roman"/>
      <w:b/>
      <w:caps/>
      <w:kern w:val="1"/>
      <w:sz w:val="32"/>
      <w:szCs w:val="20"/>
      <w:lang w:val="en-US" w:eastAsia="ar-SA"/>
    </w:rPr>
  </w:style>
  <w:style w:type="paragraph" w:customStyle="1" w:styleId="HDCResumeHeader">
    <w:name w:val="HDC Resume Header"/>
    <w:basedOn w:val="Header"/>
    <w:rsid w:val="003C7EF4"/>
    <w:pPr>
      <w:pBdr>
        <w:bottom w:val="double" w:sz="8" w:space="0" w:color="000080"/>
      </w:pBdr>
    </w:pPr>
  </w:style>
  <w:style w:type="paragraph" w:customStyle="1" w:styleId="Achievement">
    <w:name w:val="Achievement"/>
    <w:basedOn w:val="BodyText"/>
    <w:uiPriority w:val="99"/>
    <w:rsid w:val="003C7EF4"/>
    <w:pPr>
      <w:suppressAutoHyphens w:val="0"/>
      <w:spacing w:after="60" w:line="220" w:lineRule="atLeast"/>
      <w:jc w:val="both"/>
    </w:pPr>
    <w:rPr>
      <w:rFonts w:ascii="Arial" w:hAnsi="Arial" w:cs="Times New Roman"/>
      <w:b w:val="0"/>
      <w:bCs w:val="0"/>
      <w:spacing w:val="-5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C01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178"/>
    <w:rPr>
      <w:rFonts w:ascii="Times New Roman" w:eastAsia="Times New Roman" w:hAnsi="Times New Roman" w:cs="Mangal"/>
      <w:kern w:val="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bhaskar</dc:creator>
  <cp:lastModifiedBy>vijay bhaskar</cp:lastModifiedBy>
  <cp:revision>40</cp:revision>
  <dcterms:created xsi:type="dcterms:W3CDTF">2016-02-28T17:08:00Z</dcterms:created>
  <dcterms:modified xsi:type="dcterms:W3CDTF">2016-02-28T17:52:00Z</dcterms:modified>
</cp:coreProperties>
</file>